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C4A9C" w14:textId="77777777" w:rsidR="007F1933" w:rsidRPr="00C02305" w:rsidRDefault="007F1933" w:rsidP="004B67C2">
      <w:pPr>
        <w:pStyle w:val="Name"/>
      </w:pPr>
      <w:r>
        <w:t>Caroline Clancy</w:t>
      </w:r>
    </w:p>
    <w:p w14:paraId="11670390" w14:textId="41827609" w:rsidR="007F1933" w:rsidRPr="00C02305" w:rsidRDefault="007F1933" w:rsidP="004B67C2">
      <w:pPr>
        <w:pStyle w:val="Contactinfo"/>
        <w:rPr>
          <w:lang w:val="en-US"/>
        </w:rPr>
      </w:pPr>
      <w:r>
        <w:rPr>
          <w:lang w:val="en-US"/>
        </w:rPr>
        <w:t>Yonkers, NY</w:t>
      </w:r>
      <w:r w:rsidR="00A21418">
        <w:rPr>
          <w:lang w:val="en-US"/>
        </w:rPr>
        <w:t xml:space="preserve"> | Madison, WI</w:t>
      </w:r>
    </w:p>
    <w:p w14:paraId="38006A54" w14:textId="77777777" w:rsidR="007F1933" w:rsidRPr="00C02305" w:rsidRDefault="007F1933" w:rsidP="004B67C2">
      <w:pPr>
        <w:pStyle w:val="Contactinfo"/>
        <w:rPr>
          <w:lang w:val="en-US"/>
        </w:rPr>
      </w:pPr>
      <w:r w:rsidRPr="00C02305">
        <w:rPr>
          <w:lang w:val="en-US"/>
        </w:rPr>
        <w:t>(</w:t>
      </w:r>
      <w:r>
        <w:rPr>
          <w:lang w:val="en-US"/>
        </w:rPr>
        <w:t>914</w:t>
      </w:r>
      <w:r w:rsidRPr="00C02305">
        <w:rPr>
          <w:lang w:val="en-US"/>
        </w:rPr>
        <w:t xml:space="preserve">) </w:t>
      </w:r>
      <w:r>
        <w:rPr>
          <w:lang w:val="en-US"/>
        </w:rPr>
        <w:t xml:space="preserve">860 6435 | </w:t>
      </w:r>
      <w:hyperlink r:id="rId7" w:history="1">
        <w:proofErr w:type="spellStart"/>
        <w:r w:rsidRPr="00615B66">
          <w:rPr>
            <w:rStyle w:val="Hyperlink"/>
            <w:lang w:val="en-US"/>
          </w:rPr>
          <w:t>cclancy2@wisc.edu</w:t>
        </w:r>
        <w:proofErr w:type="spellEnd"/>
      </w:hyperlink>
    </w:p>
    <w:p w14:paraId="02FBE924" w14:textId="77777777" w:rsidR="007F1933" w:rsidRPr="00C02305" w:rsidRDefault="007F1933" w:rsidP="004B67C2">
      <w:pPr>
        <w:pStyle w:val="Heading1"/>
        <w:spacing w:before="0" w:after="0" w:line="240" w:lineRule="auto"/>
      </w:pPr>
      <w:r>
        <w:t>Education</w:t>
      </w:r>
    </w:p>
    <w:p w14:paraId="152BCEA4" w14:textId="33BD439C" w:rsidR="007F1933" w:rsidRPr="00C02305" w:rsidRDefault="007F1933" w:rsidP="004B67C2">
      <w:pPr>
        <w:pStyle w:val="Position"/>
        <w:spacing w:before="0" w:line="240" w:lineRule="auto"/>
      </w:pPr>
      <w:r>
        <w:rPr>
          <w:rStyle w:val="BoldExpandedConsola"/>
        </w:rPr>
        <w:t xml:space="preserve">University of Wisconsin </w:t>
      </w:r>
      <w:r w:rsidR="00F656A9">
        <w:rPr>
          <w:rStyle w:val="BoldExpandedConsola"/>
        </w:rPr>
        <w:t>–</w:t>
      </w:r>
      <w:r>
        <w:rPr>
          <w:rStyle w:val="BoldExpandedConsola"/>
        </w:rPr>
        <w:t xml:space="preserve"> Madison</w:t>
      </w:r>
      <w:r w:rsidRPr="00C02305">
        <w:tab/>
      </w:r>
      <w:r w:rsidR="00F20FB0">
        <w:t xml:space="preserve">Sept. </w:t>
      </w:r>
      <w:r>
        <w:t>2015-May 2019 (expected)</w:t>
      </w:r>
    </w:p>
    <w:p w14:paraId="4CA324C6" w14:textId="77777777" w:rsidR="007F1933" w:rsidRPr="0013348C" w:rsidRDefault="007F1933" w:rsidP="004B67C2">
      <w:pPr>
        <w:tabs>
          <w:tab w:val="clear" w:pos="630"/>
          <w:tab w:val="left" w:pos="270"/>
        </w:tabs>
        <w:spacing w:before="0" w:after="0" w:line="240" w:lineRule="auto"/>
        <w:ind w:left="187" w:hanging="187"/>
        <w:rPr>
          <w:rFonts w:cs="Angsana New"/>
        </w:rPr>
      </w:pPr>
      <w:r w:rsidRPr="0013348C">
        <w:rPr>
          <w:rFonts w:cs="Angsana New"/>
        </w:rPr>
        <w:t>•</w:t>
      </w:r>
      <w:r w:rsidRPr="0013348C">
        <w:rPr>
          <w:rFonts w:cs="Angsana New"/>
        </w:rPr>
        <w:tab/>
        <w:t>Pursuing a Computer Sciences B.S., an Education &amp; Educational Services Certificate, and a Mathematics Certificate</w:t>
      </w:r>
    </w:p>
    <w:p w14:paraId="29C69D71" w14:textId="77777777" w:rsidR="007F1933" w:rsidRPr="0013348C" w:rsidRDefault="007F1933" w:rsidP="004B67C2">
      <w:pPr>
        <w:pStyle w:val="ListParagraph"/>
        <w:numPr>
          <w:ilvl w:val="0"/>
          <w:numId w:val="2"/>
        </w:numPr>
        <w:tabs>
          <w:tab w:val="clear" w:pos="630"/>
          <w:tab w:val="left" w:pos="90"/>
        </w:tabs>
        <w:spacing w:before="0" w:after="0" w:line="240" w:lineRule="auto"/>
        <w:ind w:left="187" w:hanging="187"/>
        <w:rPr>
          <w:rFonts w:cs="Angsana New"/>
        </w:rPr>
      </w:pPr>
      <w:r w:rsidRPr="0013348C">
        <w:rPr>
          <w:rFonts w:cs="Angsana New"/>
        </w:rPr>
        <w:t>Related coursework: CS 302: Intro to Programming, CS 367: Intro to Data Structures, CS 354: Machine Organization and Programming Math 171 &amp; 217: Calculus with Algebra and Trigonometry, Math 222: Calculus and Analytic Geometry, Math 240: Discrete Mathematics</w:t>
      </w:r>
    </w:p>
    <w:p w14:paraId="4392C5E7" w14:textId="77777777" w:rsidR="007F1933" w:rsidRPr="00C02305" w:rsidRDefault="007F1933" w:rsidP="004B67C2">
      <w:pPr>
        <w:pStyle w:val="Heading1"/>
        <w:spacing w:before="0" w:after="0" w:line="240" w:lineRule="auto"/>
      </w:pPr>
      <w:r>
        <w:t>Skills</w:t>
      </w:r>
    </w:p>
    <w:p w14:paraId="70BEFE31" w14:textId="77777777" w:rsidR="007F1933" w:rsidRDefault="007F1933" w:rsidP="004B67C2">
      <w:pPr>
        <w:tabs>
          <w:tab w:val="clear" w:pos="630"/>
          <w:tab w:val="left" w:pos="90"/>
        </w:tabs>
        <w:spacing w:before="0" w:after="0" w:line="240" w:lineRule="auto"/>
        <w:rPr>
          <w:rStyle w:val="BoldExpandedConsola"/>
        </w:rPr>
      </w:pPr>
      <w:r>
        <w:rPr>
          <w:rStyle w:val="BoldExpandedConsola"/>
        </w:rPr>
        <w:t>Technical</w:t>
      </w:r>
    </w:p>
    <w:p w14:paraId="6A2A7E62" w14:textId="5CC68D06" w:rsidR="007F1933" w:rsidRPr="001C1E5A" w:rsidRDefault="007F1933" w:rsidP="004B67C2">
      <w:pPr>
        <w:tabs>
          <w:tab w:val="clear" w:pos="630"/>
          <w:tab w:val="left" w:pos="270"/>
        </w:tabs>
        <w:spacing w:before="0" w:after="0" w:line="240" w:lineRule="auto"/>
        <w:ind w:left="187" w:hanging="187"/>
      </w:pPr>
      <w:r w:rsidRPr="006F4B4A">
        <w:t>•</w:t>
      </w:r>
      <w:r w:rsidRPr="006F4B4A">
        <w:tab/>
      </w:r>
      <w:proofErr w:type="spellStart"/>
      <w:r w:rsidR="00905F91">
        <w:t>MVC</w:t>
      </w:r>
      <w:proofErr w:type="spellEnd"/>
      <w:r w:rsidR="00905F91">
        <w:t xml:space="preserve"> framework web d</w:t>
      </w:r>
      <w:r w:rsidR="00C6087B">
        <w:t xml:space="preserve">evelopment, </w:t>
      </w:r>
      <w:r>
        <w:t xml:space="preserve">Java, Python, Ruby, JavaScript, HTML, CSS, SAPUI5, Sinatra, JSON, jQuery, C, Bootstrap, </w:t>
      </w:r>
      <w:proofErr w:type="spellStart"/>
      <w:r>
        <w:t>Git</w:t>
      </w:r>
      <w:proofErr w:type="spellEnd"/>
    </w:p>
    <w:p w14:paraId="7B3F54AF" w14:textId="77777777" w:rsidR="007F1933" w:rsidRPr="00C02305" w:rsidRDefault="007F1933" w:rsidP="004B67C2">
      <w:pPr>
        <w:pStyle w:val="Heading1"/>
        <w:spacing w:before="0" w:after="0" w:line="240" w:lineRule="auto"/>
      </w:pPr>
      <w:r>
        <w:t>Experience</w:t>
      </w:r>
    </w:p>
    <w:p w14:paraId="47A0AAAB" w14:textId="4D55B8E5" w:rsidR="007F1933" w:rsidRPr="00C02305" w:rsidRDefault="007F1933" w:rsidP="004B67C2">
      <w:pPr>
        <w:pStyle w:val="Position"/>
        <w:tabs>
          <w:tab w:val="clear" w:pos="10530"/>
          <w:tab w:val="right" w:pos="10620"/>
        </w:tabs>
        <w:spacing w:before="0" w:line="240" w:lineRule="auto"/>
      </w:pPr>
      <w:r>
        <w:rPr>
          <w:rStyle w:val="BoldExpandedConsola"/>
        </w:rPr>
        <w:t>Bank of America</w:t>
      </w:r>
      <w:r>
        <w:rPr>
          <w:rStyle w:val="BoldExpandedConsola"/>
        </w:rPr>
        <w:tab/>
      </w:r>
      <w:r w:rsidR="00F656A9">
        <w:t>June 2017 to Present</w:t>
      </w:r>
    </w:p>
    <w:p w14:paraId="79C04DF1" w14:textId="155FCF30" w:rsidR="007F1933" w:rsidRPr="00C02305" w:rsidRDefault="007F1933" w:rsidP="004B67C2">
      <w:pPr>
        <w:pStyle w:val="Company"/>
        <w:tabs>
          <w:tab w:val="left" w:pos="8550"/>
          <w:tab w:val="left" w:pos="10710"/>
        </w:tabs>
        <w:spacing w:after="0" w:line="240" w:lineRule="auto"/>
      </w:pPr>
      <w:r w:rsidRPr="006735DA">
        <w:rPr>
          <w:i/>
        </w:rPr>
        <w:t>Global Techn</w:t>
      </w:r>
      <w:r w:rsidR="00F656A9" w:rsidRPr="006735DA">
        <w:rPr>
          <w:i/>
        </w:rPr>
        <w:t>ology Developer Summer Analyst</w:t>
      </w:r>
      <w:r w:rsidR="00F656A9">
        <w:t xml:space="preserve"> </w:t>
      </w:r>
      <w:r w:rsidR="00F656A9">
        <w:tab/>
        <w:t xml:space="preserve">                 Charlotte, NC</w:t>
      </w:r>
    </w:p>
    <w:p w14:paraId="617AFF00" w14:textId="2D746E03" w:rsidR="007F1933" w:rsidRDefault="007F1933" w:rsidP="004B67C2">
      <w:pPr>
        <w:tabs>
          <w:tab w:val="clear" w:pos="630"/>
          <w:tab w:val="left" w:pos="270"/>
        </w:tabs>
        <w:spacing w:before="0" w:after="0" w:line="240" w:lineRule="auto"/>
        <w:ind w:left="187" w:hanging="187"/>
      </w:pPr>
      <w:r w:rsidRPr="006F4B4A">
        <w:t>•</w:t>
      </w:r>
      <w:r w:rsidRPr="006F4B4A">
        <w:tab/>
      </w:r>
      <w:r w:rsidRPr="00D8343A">
        <w:t>Current</w:t>
      </w:r>
      <w:r>
        <w:t xml:space="preserve">ly in </w:t>
      </w:r>
      <w:r w:rsidRPr="00D8343A">
        <w:t>Control Function Technology</w:t>
      </w:r>
      <w:r w:rsidR="00A21418">
        <w:t xml:space="preserve"> on the SAP </w:t>
      </w:r>
      <w:r>
        <w:t xml:space="preserve">team working on improving and implementing </w:t>
      </w:r>
      <w:r w:rsidR="003F18A4">
        <w:t>features</w:t>
      </w:r>
      <w:r w:rsidR="00A21418">
        <w:t xml:space="preserve"> of an application</w:t>
      </w:r>
      <w:r w:rsidR="00BA6F1E">
        <w:t xml:space="preserve"> that</w:t>
      </w:r>
      <w:r w:rsidR="00A21418">
        <w:t xml:space="preserve"> is projected to cut developers’ programming time by 30 percent</w:t>
      </w:r>
    </w:p>
    <w:p w14:paraId="1B6803AA" w14:textId="77777777" w:rsidR="004B67C2" w:rsidRPr="004B67C2" w:rsidRDefault="004B67C2" w:rsidP="004B67C2">
      <w:pPr>
        <w:tabs>
          <w:tab w:val="clear" w:pos="630"/>
          <w:tab w:val="left" w:pos="270"/>
        </w:tabs>
        <w:spacing w:before="0" w:after="0" w:line="240" w:lineRule="auto"/>
        <w:ind w:left="187" w:hanging="187"/>
        <w:rPr>
          <w:rStyle w:val="BoldExpandedConsola"/>
          <w:sz w:val="10"/>
          <w:szCs w:val="10"/>
        </w:rPr>
      </w:pPr>
    </w:p>
    <w:p w14:paraId="469584EE" w14:textId="7F0A2E71" w:rsidR="007F1933" w:rsidRPr="00C02305" w:rsidRDefault="007F1933" w:rsidP="004B67C2">
      <w:pPr>
        <w:tabs>
          <w:tab w:val="clear" w:pos="630"/>
          <w:tab w:val="left" w:pos="270"/>
        </w:tabs>
        <w:spacing w:before="0" w:after="0" w:line="240" w:lineRule="auto"/>
        <w:ind w:left="187" w:hanging="187"/>
      </w:pPr>
      <w:r>
        <w:rPr>
          <w:rStyle w:val="BoldExpandedConsola"/>
        </w:rPr>
        <w:t>UW-Madison Computer sciences Department</w:t>
      </w:r>
      <w:r w:rsidRPr="00C02305">
        <w:tab/>
      </w:r>
      <w:r w:rsidR="00F656A9">
        <w:t>Sept. 2016 to Present</w:t>
      </w:r>
    </w:p>
    <w:p w14:paraId="711987CF" w14:textId="7A0B8FE0" w:rsidR="007F1933" w:rsidRPr="00C02305" w:rsidRDefault="007F1933" w:rsidP="004B67C2">
      <w:pPr>
        <w:pStyle w:val="Company"/>
        <w:spacing w:after="0" w:line="240" w:lineRule="auto"/>
      </w:pPr>
      <w:r w:rsidRPr="006735DA">
        <w:rPr>
          <w:i/>
        </w:rPr>
        <w:t>Wisconsin Emerging Scholars-Compu</w:t>
      </w:r>
      <w:r w:rsidR="00F656A9" w:rsidRPr="006735DA">
        <w:rPr>
          <w:i/>
        </w:rPr>
        <w:t>ter Science Peer Instructor</w:t>
      </w:r>
      <w:r w:rsidR="00F656A9">
        <w:tab/>
      </w:r>
      <w:r w:rsidR="00F656A9">
        <w:tab/>
      </w:r>
      <w:r w:rsidR="00F656A9">
        <w:tab/>
        <w:t xml:space="preserve">             </w:t>
      </w:r>
      <w:r w:rsidR="00F656A9">
        <w:tab/>
      </w:r>
      <w:r w:rsidR="00F656A9">
        <w:tab/>
        <w:t>Madison, WI</w:t>
      </w:r>
    </w:p>
    <w:p w14:paraId="5E0779C6" w14:textId="370D8994" w:rsidR="007F1933" w:rsidRDefault="007F1933" w:rsidP="005B6CA9">
      <w:pPr>
        <w:pStyle w:val="Position"/>
        <w:tabs>
          <w:tab w:val="clear" w:pos="630"/>
          <w:tab w:val="clear" w:pos="10530"/>
          <w:tab w:val="left" w:pos="180"/>
        </w:tabs>
        <w:spacing w:before="0" w:line="240" w:lineRule="auto"/>
        <w:ind w:left="180" w:hanging="180"/>
      </w:pPr>
      <w:r w:rsidRPr="00B026D8">
        <w:t>•</w:t>
      </w:r>
      <w:r w:rsidRPr="00B026D8">
        <w:tab/>
      </w:r>
      <w:r w:rsidRPr="00E24BB2">
        <w:t>Leading a 2-hour discussion section of 12 Intro to Programming students once a week, going through exercises to help them better und</w:t>
      </w:r>
      <w:r w:rsidR="005B6CA9">
        <w:t>erstand the material taught in</w:t>
      </w:r>
      <w:r w:rsidRPr="00E24BB2">
        <w:t xml:space="preserve"> </w:t>
      </w:r>
      <w:r w:rsidR="005B6CA9">
        <w:t>lecture</w:t>
      </w:r>
    </w:p>
    <w:p w14:paraId="7588C7DB" w14:textId="77777777" w:rsidR="004B67C2" w:rsidRPr="004B67C2" w:rsidRDefault="004B67C2" w:rsidP="004B67C2">
      <w:pPr>
        <w:pStyle w:val="Position"/>
        <w:tabs>
          <w:tab w:val="clear" w:pos="630"/>
          <w:tab w:val="clear" w:pos="10530"/>
          <w:tab w:val="left" w:pos="180"/>
        </w:tabs>
        <w:spacing w:before="0" w:line="240" w:lineRule="auto"/>
        <w:rPr>
          <w:rStyle w:val="BoldExpandedConsola"/>
          <w:rFonts w:ascii="Cambria Math" w:hAnsi="Cambria Math" w:cs="Times New Roman"/>
          <w:b w:val="0"/>
          <w:caps w:val="0"/>
          <w:spacing w:val="0"/>
          <w:sz w:val="10"/>
          <w:szCs w:val="10"/>
        </w:rPr>
      </w:pPr>
    </w:p>
    <w:p w14:paraId="5FD77705" w14:textId="22347277" w:rsidR="007F1933" w:rsidRPr="00C02305" w:rsidRDefault="007F1933" w:rsidP="004B67C2">
      <w:pPr>
        <w:pStyle w:val="Position"/>
        <w:tabs>
          <w:tab w:val="clear" w:pos="10530"/>
          <w:tab w:val="right" w:pos="10620"/>
        </w:tabs>
        <w:spacing w:before="0" w:line="276" w:lineRule="auto"/>
      </w:pPr>
      <w:r>
        <w:rPr>
          <w:rStyle w:val="BoldExpandedConsola"/>
        </w:rPr>
        <w:t>Microsoft</w:t>
      </w:r>
      <w:r w:rsidRPr="00C02305">
        <w:tab/>
      </w:r>
      <w:r w:rsidR="00F656A9">
        <w:t>Feb. 2017 to May 2017</w:t>
      </w:r>
    </w:p>
    <w:p w14:paraId="67FDEFB4" w14:textId="2147DE97" w:rsidR="007F1933" w:rsidRPr="00C02305" w:rsidRDefault="007F1933" w:rsidP="004B67C2">
      <w:pPr>
        <w:pStyle w:val="Company"/>
        <w:spacing w:after="0" w:line="240" w:lineRule="auto"/>
      </w:pPr>
      <w:r w:rsidRPr="006735DA">
        <w:rPr>
          <w:i/>
        </w:rPr>
        <w:t>Surf</w:t>
      </w:r>
      <w:r w:rsidR="00F656A9" w:rsidRPr="006735DA">
        <w:rPr>
          <w:i/>
        </w:rPr>
        <w:t>ace Student Ambassador</w:t>
      </w:r>
      <w:r w:rsidR="00F656A9">
        <w:tab/>
      </w:r>
      <w:r w:rsidR="00F656A9">
        <w:tab/>
      </w:r>
      <w:r w:rsidR="00F656A9">
        <w:tab/>
      </w:r>
      <w:r w:rsidR="00F656A9">
        <w:tab/>
      </w:r>
      <w:r w:rsidR="00F656A9">
        <w:tab/>
      </w:r>
      <w:r w:rsidR="00F656A9">
        <w:tab/>
      </w:r>
      <w:r w:rsidR="00F656A9">
        <w:tab/>
      </w:r>
      <w:r w:rsidR="00F656A9">
        <w:tab/>
        <w:t xml:space="preserve">            </w:t>
      </w:r>
      <w:r w:rsidR="00F656A9">
        <w:tab/>
      </w:r>
      <w:r w:rsidR="00F656A9">
        <w:tab/>
        <w:t xml:space="preserve">  Madison, WI</w:t>
      </w:r>
    </w:p>
    <w:p w14:paraId="795ABC14" w14:textId="19C98C49" w:rsidR="007F1933" w:rsidRPr="00C02305" w:rsidRDefault="007F1933" w:rsidP="00CC4224">
      <w:pPr>
        <w:tabs>
          <w:tab w:val="clear" w:pos="630"/>
          <w:tab w:val="left" w:pos="180"/>
        </w:tabs>
        <w:spacing w:before="0" w:after="0" w:line="240" w:lineRule="auto"/>
        <w:ind w:left="180" w:hanging="180"/>
      </w:pPr>
      <w:r w:rsidRPr="00B026D8">
        <w:t>•</w:t>
      </w:r>
      <w:r w:rsidRPr="00B026D8">
        <w:tab/>
      </w:r>
      <w:r>
        <w:t>Demoed the Surface Book device to at least 20 students per week thr</w:t>
      </w:r>
      <w:r w:rsidR="00CC4224">
        <w:t xml:space="preserve">ough peer-to-peer conversations, </w:t>
      </w:r>
      <w:r>
        <w:t>campus organ</w:t>
      </w:r>
      <w:r w:rsidR="00CC4224">
        <w:t>ization announcements, and leading DoIT Tech Store staff training sessions</w:t>
      </w:r>
    </w:p>
    <w:p w14:paraId="006141D7" w14:textId="77777777" w:rsidR="004B67C2" w:rsidRPr="004B67C2" w:rsidRDefault="004B67C2" w:rsidP="004B67C2">
      <w:pPr>
        <w:pStyle w:val="Position"/>
        <w:tabs>
          <w:tab w:val="clear" w:pos="10530"/>
          <w:tab w:val="right" w:pos="10620"/>
        </w:tabs>
        <w:spacing w:before="0" w:line="240" w:lineRule="auto"/>
        <w:rPr>
          <w:rStyle w:val="BoldExpandedConsola"/>
          <w:sz w:val="10"/>
          <w:szCs w:val="10"/>
        </w:rPr>
      </w:pPr>
    </w:p>
    <w:p w14:paraId="2E7A3B3B" w14:textId="0FA24CED" w:rsidR="00F20FB0" w:rsidRPr="00C02305" w:rsidRDefault="00F20FB0" w:rsidP="004B67C2">
      <w:pPr>
        <w:pStyle w:val="Position"/>
        <w:tabs>
          <w:tab w:val="clear" w:pos="10530"/>
          <w:tab w:val="right" w:pos="10620"/>
        </w:tabs>
        <w:spacing w:before="0" w:line="240" w:lineRule="auto"/>
      </w:pPr>
      <w:r>
        <w:rPr>
          <w:rStyle w:val="BoldExpandedConsola"/>
        </w:rPr>
        <w:t>Google</w:t>
      </w:r>
      <w:r w:rsidRPr="00C02305">
        <w:tab/>
      </w:r>
      <w:r w:rsidR="00F656A9">
        <w:t>July 2016-August 2017</w:t>
      </w:r>
    </w:p>
    <w:p w14:paraId="223F1795" w14:textId="3400FD75" w:rsidR="00F20FB0" w:rsidRPr="00C02305" w:rsidRDefault="00F656A9" w:rsidP="004B67C2">
      <w:pPr>
        <w:pStyle w:val="Company"/>
        <w:spacing w:after="0" w:line="240" w:lineRule="auto"/>
      </w:pPr>
      <w:r w:rsidRPr="006735DA">
        <w:rPr>
          <w:i/>
        </w:rPr>
        <w:t>CodeU Participant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    </w:t>
      </w:r>
      <w:r>
        <w:tab/>
        <w:t xml:space="preserve">                Madison, WI</w:t>
      </w:r>
    </w:p>
    <w:p w14:paraId="1A749F73" w14:textId="77777777" w:rsidR="00F656A9" w:rsidRDefault="00F656A9" w:rsidP="004B67C2">
      <w:pPr>
        <w:numPr>
          <w:ilvl w:val="0"/>
          <w:numId w:val="3"/>
        </w:numPr>
        <w:tabs>
          <w:tab w:val="clear" w:pos="360"/>
          <w:tab w:val="clear" w:pos="630"/>
          <w:tab w:val="num" w:pos="180"/>
        </w:tabs>
        <w:spacing w:before="0" w:after="0" w:line="240" w:lineRule="auto"/>
        <w:ind w:left="180" w:hanging="180"/>
        <w:jc w:val="left"/>
      </w:pPr>
      <w:r>
        <w:t>P</w:t>
      </w:r>
      <w:r w:rsidRPr="00F656A9">
        <w:t>articipated in Google's CodeU, an invite-only program for high potential undergraduate students to practice and strengthen their programming skills through Learn.co's Java curriculum</w:t>
      </w:r>
    </w:p>
    <w:p w14:paraId="088F41C0" w14:textId="64179C64" w:rsidR="00F656A9" w:rsidRDefault="00F656A9" w:rsidP="004B67C2">
      <w:pPr>
        <w:numPr>
          <w:ilvl w:val="0"/>
          <w:numId w:val="3"/>
        </w:numPr>
        <w:tabs>
          <w:tab w:val="clear" w:pos="360"/>
          <w:tab w:val="clear" w:pos="630"/>
          <w:tab w:val="num" w:pos="180"/>
        </w:tabs>
        <w:spacing w:before="0" w:after="0" w:line="240" w:lineRule="auto"/>
        <w:ind w:left="180" w:hanging="180"/>
        <w:jc w:val="left"/>
      </w:pPr>
      <w:r>
        <w:t>Self-taught Java web development and b</w:t>
      </w:r>
      <w:r w:rsidRPr="00F656A9">
        <w:t>uilt a Wikipedia search engine using Redis/Jedis, Apache Tomcat, Java servlets, bootstrap, HTML, and CSS</w:t>
      </w:r>
    </w:p>
    <w:p w14:paraId="1909DDF9" w14:textId="0651F049" w:rsidR="00F656A9" w:rsidRPr="00C02305" w:rsidRDefault="00F656A9" w:rsidP="006735DA">
      <w:pPr>
        <w:pStyle w:val="Company"/>
        <w:spacing w:before="60" w:after="0" w:line="240" w:lineRule="auto"/>
        <w:ind w:right="-14"/>
      </w:pPr>
      <w:r w:rsidRPr="006735DA">
        <w:rPr>
          <w:i/>
        </w:rPr>
        <w:t>Computer Science Summer Institute Participant</w:t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  <w:t>New York, NY</w:t>
      </w:r>
    </w:p>
    <w:p w14:paraId="36647CB4" w14:textId="130EC9A0" w:rsidR="00F656A9" w:rsidRPr="00616525" w:rsidRDefault="00F656A9" w:rsidP="004B67C2">
      <w:pPr>
        <w:pStyle w:val="ListParagraph"/>
        <w:numPr>
          <w:ilvl w:val="0"/>
          <w:numId w:val="2"/>
        </w:numPr>
        <w:tabs>
          <w:tab w:val="clear" w:pos="630"/>
        </w:tabs>
        <w:spacing w:before="0" w:after="0" w:line="240" w:lineRule="auto"/>
        <w:ind w:left="180" w:hanging="180"/>
        <w:jc w:val="left"/>
        <w:rPr>
          <w:color w:val="000000" w:themeColor="text1"/>
        </w:rPr>
      </w:pPr>
      <w:r w:rsidRPr="00616525">
        <w:rPr>
          <w:color w:val="000000" w:themeColor="text1"/>
        </w:rPr>
        <w:t>Learned and practiced web development skills over the course a three-week intensive program</w:t>
      </w:r>
    </w:p>
    <w:p w14:paraId="71F72918" w14:textId="0F78618A" w:rsidR="00F656A9" w:rsidRDefault="00F656A9" w:rsidP="004B67C2">
      <w:pPr>
        <w:pStyle w:val="ListParagraph"/>
        <w:numPr>
          <w:ilvl w:val="0"/>
          <w:numId w:val="2"/>
        </w:numPr>
        <w:tabs>
          <w:tab w:val="clear" w:pos="630"/>
        </w:tabs>
        <w:spacing w:before="0" w:after="0" w:line="240" w:lineRule="auto"/>
        <w:ind w:left="180" w:hanging="180"/>
        <w:jc w:val="left"/>
      </w:pPr>
      <w:r>
        <w:t xml:space="preserve">Worked on the backend and </w:t>
      </w:r>
      <w:r w:rsidR="00C16F6E">
        <w:t xml:space="preserve">the Spotify API integration of </w:t>
      </w:r>
      <w:hyperlink r:id="rId8" w:history="1">
        <w:r w:rsidRPr="00F656A9">
          <w:rPr>
            <w:rStyle w:val="Hyperlink"/>
          </w:rPr>
          <w:t>jam-</w:t>
        </w:r>
        <w:proofErr w:type="spellStart"/>
        <w:r w:rsidRPr="00F656A9">
          <w:rPr>
            <w:rStyle w:val="Hyperlink"/>
          </w:rPr>
          <w:t>cssi.appspot.com</w:t>
        </w:r>
        <w:proofErr w:type="spellEnd"/>
      </w:hyperlink>
      <w:r w:rsidR="00C47E86">
        <w:t>, a</w:t>
      </w:r>
      <w:bookmarkStart w:id="0" w:name="_GoBack"/>
      <w:bookmarkEnd w:id="0"/>
      <w:r w:rsidR="00CC4224">
        <w:t xml:space="preserve"> web application that </w:t>
      </w:r>
      <w:r w:rsidRPr="00F656A9">
        <w:t xml:space="preserve">allows users to collaboratively make a playlist and vote for which songs get played first using Python, Google App Engine, </w:t>
      </w:r>
      <w:r>
        <w:t>Spotify’s API</w:t>
      </w:r>
      <w:r w:rsidR="00CC4224">
        <w:t>,</w:t>
      </w:r>
      <w:r>
        <w:t xml:space="preserve"> </w:t>
      </w:r>
      <w:r w:rsidRPr="00F656A9">
        <w:t>JavaScript, jQuery, HTML, and CSS</w:t>
      </w:r>
    </w:p>
    <w:p w14:paraId="2E27879C" w14:textId="77777777" w:rsidR="004B67C2" w:rsidRPr="004B67C2" w:rsidRDefault="004B67C2" w:rsidP="004B67C2">
      <w:pPr>
        <w:pStyle w:val="Position"/>
        <w:tabs>
          <w:tab w:val="clear" w:pos="10530"/>
          <w:tab w:val="right" w:pos="10620"/>
        </w:tabs>
        <w:spacing w:before="0" w:line="240" w:lineRule="auto"/>
        <w:rPr>
          <w:rStyle w:val="BoldExpandedConsola"/>
          <w:sz w:val="10"/>
          <w:szCs w:val="10"/>
        </w:rPr>
      </w:pPr>
    </w:p>
    <w:p w14:paraId="6F5B583D" w14:textId="74F6BD64" w:rsidR="00F656A9" w:rsidRPr="00C02305" w:rsidRDefault="00F656A9" w:rsidP="004B67C2">
      <w:pPr>
        <w:pStyle w:val="Position"/>
        <w:tabs>
          <w:tab w:val="clear" w:pos="10530"/>
          <w:tab w:val="right" w:pos="10620"/>
        </w:tabs>
        <w:spacing w:before="0" w:line="240" w:lineRule="auto"/>
      </w:pPr>
      <w:r>
        <w:rPr>
          <w:rStyle w:val="BoldExpandedConsola"/>
        </w:rPr>
        <w:t>Flatiron School</w:t>
      </w:r>
      <w:r w:rsidRPr="00C02305">
        <w:tab/>
      </w:r>
      <w:r>
        <w:t>Sept. 2014 to June 2015</w:t>
      </w:r>
    </w:p>
    <w:p w14:paraId="1E550FB4" w14:textId="402F8598" w:rsidR="00F656A9" w:rsidRPr="00C02305" w:rsidRDefault="00F656A9" w:rsidP="005343AC">
      <w:pPr>
        <w:pStyle w:val="Company"/>
        <w:spacing w:after="0" w:line="240" w:lineRule="auto"/>
        <w:ind w:right="0"/>
      </w:pPr>
      <w:r w:rsidRPr="006735DA">
        <w:rPr>
          <w:i/>
        </w:rPr>
        <w:t>Surface Student Ambassador</w:t>
      </w:r>
      <w:r w:rsidR="005343AC">
        <w:tab/>
      </w:r>
      <w:r w:rsidR="005343AC">
        <w:tab/>
      </w:r>
      <w:r w:rsidR="005343AC">
        <w:tab/>
      </w:r>
      <w:r w:rsidR="005343AC">
        <w:tab/>
      </w:r>
      <w:r w:rsidR="005343AC">
        <w:tab/>
      </w:r>
      <w:r w:rsidR="005343AC">
        <w:tab/>
      </w:r>
      <w:r w:rsidR="005343AC">
        <w:tab/>
      </w:r>
      <w:r w:rsidR="005343AC">
        <w:tab/>
        <w:t xml:space="preserve">            </w:t>
      </w:r>
      <w:r w:rsidR="005343AC">
        <w:tab/>
        <w:t xml:space="preserve">              </w:t>
      </w:r>
      <w:r>
        <w:t>New York, NY</w:t>
      </w:r>
    </w:p>
    <w:p w14:paraId="3C39BCA8" w14:textId="2A3800C6" w:rsidR="004B67C2" w:rsidRPr="004B67C2" w:rsidRDefault="00A21418" w:rsidP="004B67C2">
      <w:pPr>
        <w:numPr>
          <w:ilvl w:val="0"/>
          <w:numId w:val="4"/>
        </w:numPr>
        <w:tabs>
          <w:tab w:val="clear" w:pos="630"/>
          <w:tab w:val="left" w:pos="180"/>
        </w:tabs>
        <w:spacing w:before="0" w:after="0" w:line="240" w:lineRule="auto"/>
        <w:ind w:left="90" w:hanging="90"/>
      </w:pPr>
      <w:r>
        <w:t xml:space="preserve">Assisted teaching </w:t>
      </w:r>
      <w:r w:rsidR="004B67C2" w:rsidRPr="004B67C2">
        <w:t xml:space="preserve">the Intro to Software Engineering course of 20 high school students </w:t>
      </w:r>
      <w:r w:rsidR="004B67C2" w:rsidRPr="004B67C2">
        <w:rPr>
          <w:rFonts w:ascii="MS Mincho" w:eastAsia="MS Mincho" w:hAnsi="MS Mincho" w:cs="MS Mincho"/>
        </w:rPr>
        <w:t> </w:t>
      </w:r>
    </w:p>
    <w:p w14:paraId="64FED617" w14:textId="182274A9" w:rsidR="004B67C2" w:rsidRDefault="004B67C2" w:rsidP="005343AC">
      <w:pPr>
        <w:numPr>
          <w:ilvl w:val="0"/>
          <w:numId w:val="4"/>
        </w:numPr>
        <w:tabs>
          <w:tab w:val="clear" w:pos="630"/>
          <w:tab w:val="left" w:pos="180"/>
        </w:tabs>
        <w:spacing w:before="0" w:after="0" w:line="240" w:lineRule="auto"/>
        <w:ind w:left="90" w:hanging="90"/>
      </w:pPr>
      <w:r w:rsidRPr="004B67C2">
        <w:t>Helped students work through coding labs that taught them Ruby, Sinatra, HTML, and</w:t>
      </w:r>
      <w:r>
        <w:t xml:space="preserve"> CSS as well as a final project</w:t>
      </w:r>
    </w:p>
    <w:p w14:paraId="0E075725" w14:textId="53262DBC" w:rsidR="004B67C2" w:rsidRPr="004B67C2" w:rsidRDefault="005343AC" w:rsidP="006735DA">
      <w:pPr>
        <w:pStyle w:val="Company"/>
        <w:spacing w:before="60" w:after="0" w:line="240" w:lineRule="auto"/>
        <w:ind w:right="-14"/>
      </w:pPr>
      <w:r w:rsidRPr="006735DA">
        <w:rPr>
          <w:i/>
        </w:rPr>
        <w:t>RailsConf 2015</w:t>
      </w:r>
      <w:r w:rsidRPr="006735DA">
        <w:rPr>
          <w:i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</w:r>
      <w:r>
        <w:tab/>
        <w:t xml:space="preserve"> </w:t>
      </w:r>
      <w:r>
        <w:tab/>
      </w:r>
      <w:r>
        <w:tab/>
        <w:t xml:space="preserve">   Atlanta, GA</w:t>
      </w:r>
    </w:p>
    <w:p w14:paraId="74C2D8C1" w14:textId="478CE6D9" w:rsidR="005343AC" w:rsidRDefault="004B67C2" w:rsidP="006735DA">
      <w:pPr>
        <w:tabs>
          <w:tab w:val="clear" w:pos="630"/>
          <w:tab w:val="left" w:pos="180"/>
        </w:tabs>
        <w:spacing w:before="0" w:after="0" w:line="240" w:lineRule="auto"/>
        <w:ind w:left="187" w:hanging="187"/>
      </w:pPr>
      <w:r w:rsidRPr="004B67C2">
        <w:t>• Programmed a drone to “dance” with two Flatiron peers and demoed it to an audience of about 1,500 at RailsConf 2015 with keynote</w:t>
      </w:r>
      <w:r w:rsidR="006735DA">
        <w:t xml:space="preserve"> Sara Chipps (CEO of JewelBots)</w:t>
      </w:r>
    </w:p>
    <w:p w14:paraId="06CED34D" w14:textId="77777777" w:rsidR="006735DA" w:rsidRPr="006735DA" w:rsidRDefault="006735DA" w:rsidP="006735DA">
      <w:pPr>
        <w:tabs>
          <w:tab w:val="clear" w:pos="630"/>
          <w:tab w:val="left" w:pos="180"/>
        </w:tabs>
        <w:spacing w:before="0" w:after="0" w:line="240" w:lineRule="auto"/>
        <w:ind w:left="187" w:hanging="187"/>
        <w:rPr>
          <w:sz w:val="2"/>
          <w:szCs w:val="2"/>
        </w:rPr>
      </w:pPr>
    </w:p>
    <w:p w14:paraId="4C5936FE" w14:textId="02CE0FC7" w:rsidR="004B67C2" w:rsidRPr="006432BD" w:rsidRDefault="004B67C2" w:rsidP="006735DA">
      <w:pPr>
        <w:tabs>
          <w:tab w:val="clear" w:pos="630"/>
          <w:tab w:val="left" w:pos="180"/>
        </w:tabs>
        <w:spacing w:before="0" w:after="0" w:line="240" w:lineRule="auto"/>
      </w:pPr>
      <w:r w:rsidRPr="006735DA">
        <w:rPr>
          <w:i/>
          <w:iCs/>
        </w:rPr>
        <w:t>Int</w:t>
      </w:r>
      <w:r w:rsidR="005343AC" w:rsidRPr="006735DA">
        <w:rPr>
          <w:i/>
          <w:iCs/>
        </w:rPr>
        <w:t>ro to Software Engineering &amp; Advanced Software Engineering Classes</w:t>
      </w:r>
      <w:r w:rsidR="005343AC">
        <w:rPr>
          <w:i/>
          <w:iCs/>
        </w:rPr>
        <w:tab/>
      </w:r>
      <w:r w:rsidR="006432BD" w:rsidRPr="006432BD">
        <w:rPr>
          <w:iCs/>
        </w:rPr>
        <w:t>New York, NY</w:t>
      </w:r>
    </w:p>
    <w:p w14:paraId="159F82B8" w14:textId="77777777" w:rsidR="004B67C2" w:rsidRPr="004B67C2" w:rsidRDefault="004B67C2" w:rsidP="005343AC">
      <w:pPr>
        <w:numPr>
          <w:ilvl w:val="0"/>
          <w:numId w:val="6"/>
        </w:numPr>
        <w:tabs>
          <w:tab w:val="clear" w:pos="630"/>
          <w:tab w:val="left" w:pos="180"/>
        </w:tabs>
        <w:spacing w:before="0" w:after="0" w:line="240" w:lineRule="auto"/>
        <w:ind w:left="180" w:hanging="180"/>
      </w:pPr>
      <w:r w:rsidRPr="004B67C2">
        <w:t xml:space="preserve">Selected out of 200 students to participate in the eleven-member Student Advisory Board </w:t>
      </w:r>
      <w:r w:rsidRPr="004B67C2">
        <w:rPr>
          <w:rFonts w:ascii="MS Mincho" w:eastAsia="MS Mincho" w:hAnsi="MS Mincho" w:cs="MS Mincho"/>
        </w:rPr>
        <w:t> </w:t>
      </w:r>
    </w:p>
    <w:p w14:paraId="23669B85" w14:textId="77777777" w:rsidR="004B67C2" w:rsidRPr="004B67C2" w:rsidRDefault="004B67C2" w:rsidP="005343AC">
      <w:pPr>
        <w:numPr>
          <w:ilvl w:val="0"/>
          <w:numId w:val="6"/>
        </w:numPr>
        <w:tabs>
          <w:tab w:val="clear" w:pos="630"/>
          <w:tab w:val="left" w:pos="180"/>
        </w:tabs>
        <w:spacing w:before="0" w:after="0" w:line="240" w:lineRule="auto"/>
        <w:ind w:left="180" w:hanging="180"/>
      </w:pPr>
      <w:r w:rsidRPr="004B67C2">
        <w:t xml:space="preserve">Appeared on Good Day New York with three Flatiron School classmates to demonstrate a drone flight </w:t>
      </w:r>
      <w:r w:rsidRPr="004B67C2">
        <w:rPr>
          <w:rFonts w:ascii="MS Mincho" w:eastAsia="MS Mincho" w:hAnsi="MS Mincho" w:cs="MS Mincho"/>
        </w:rPr>
        <w:t> </w:t>
      </w:r>
    </w:p>
    <w:p w14:paraId="32690C84" w14:textId="2DA2A377" w:rsidR="004B67C2" w:rsidRPr="004B67C2" w:rsidRDefault="004B67C2" w:rsidP="005343AC">
      <w:pPr>
        <w:numPr>
          <w:ilvl w:val="0"/>
          <w:numId w:val="6"/>
        </w:numPr>
        <w:tabs>
          <w:tab w:val="clear" w:pos="630"/>
          <w:tab w:val="left" w:pos="180"/>
        </w:tabs>
        <w:spacing w:before="0" w:after="0" w:line="240" w:lineRule="auto"/>
        <w:ind w:left="180" w:hanging="180"/>
      </w:pPr>
      <w:r w:rsidRPr="004B67C2">
        <w:t>Learned programming tools such as Ruby</w:t>
      </w:r>
      <w:r w:rsidR="005343AC">
        <w:t xml:space="preserve">, Sinatra, bootstrap, HTML, and </w:t>
      </w:r>
      <w:r w:rsidRPr="004B67C2">
        <w:t>CSS and used</w:t>
      </w:r>
      <w:r w:rsidR="0013348C">
        <w:t xml:space="preserve"> these tools to create </w:t>
      </w:r>
      <w:hyperlink r:id="rId9" w:history="1">
        <w:r w:rsidR="0013348C" w:rsidRPr="00116438">
          <w:rPr>
            <w:rStyle w:val="Hyperlink"/>
          </w:rPr>
          <w:t>http://monogram-</w:t>
        </w:r>
        <w:proofErr w:type="spellStart"/>
        <w:r w:rsidR="0013348C" w:rsidRPr="00116438">
          <w:rPr>
            <w:rStyle w:val="Hyperlink"/>
          </w:rPr>
          <w:t>maker.herokuapp.com</w:t>
        </w:r>
        <w:proofErr w:type="spellEnd"/>
      </w:hyperlink>
      <w:r w:rsidR="00CC4224">
        <w:t xml:space="preserve"> and a </w:t>
      </w:r>
      <w:r w:rsidR="0013348C" w:rsidRPr="004B67C2">
        <w:t>web application that searched iTunes, Netflix, and Google Play for a user's television show preferences using iTunes, Netflix Roulette, and Google Pla</w:t>
      </w:r>
      <w:r w:rsidR="0013348C">
        <w:t>y APIs</w:t>
      </w:r>
    </w:p>
    <w:p w14:paraId="6540EB11" w14:textId="74B10644" w:rsidR="000425B0" w:rsidRPr="00C02305" w:rsidRDefault="000425B0" w:rsidP="000425B0">
      <w:pPr>
        <w:pStyle w:val="Heading1"/>
        <w:spacing w:before="0" w:after="0" w:line="240" w:lineRule="auto"/>
      </w:pPr>
      <w:r>
        <w:t>E</w:t>
      </w:r>
      <w:r w:rsidR="009970D9">
        <w:t>xtracurricular Activities</w:t>
      </w:r>
    </w:p>
    <w:p w14:paraId="31F06B91" w14:textId="591DA1AE" w:rsidR="00F656A9" w:rsidRDefault="009970D9" w:rsidP="004B67C2">
      <w:pPr>
        <w:tabs>
          <w:tab w:val="clear" w:pos="630"/>
          <w:tab w:val="left" w:pos="180"/>
        </w:tabs>
        <w:spacing w:before="0" w:after="0" w:line="240" w:lineRule="auto"/>
        <w:ind w:left="180" w:hanging="180"/>
        <w:rPr>
          <w:rStyle w:val="BoldExpandedConsola"/>
        </w:rPr>
      </w:pPr>
      <w:r>
        <w:rPr>
          <w:rStyle w:val="BoldExpandedConsola"/>
        </w:rPr>
        <w:t>Kappa Alpha Theta Fraternity</w:t>
      </w:r>
    </w:p>
    <w:p w14:paraId="60D08446" w14:textId="03823FBD" w:rsidR="009970D9" w:rsidRDefault="009970D9" w:rsidP="006735DA">
      <w:pPr>
        <w:numPr>
          <w:ilvl w:val="0"/>
          <w:numId w:val="6"/>
        </w:numPr>
        <w:tabs>
          <w:tab w:val="clear" w:pos="630"/>
          <w:tab w:val="left" w:pos="180"/>
        </w:tabs>
        <w:spacing w:before="0" w:after="0" w:line="240" w:lineRule="auto"/>
        <w:ind w:left="180" w:hanging="180"/>
      </w:pPr>
      <w:r w:rsidRPr="009970D9">
        <w:t xml:space="preserve">Currently a member of Kappa Alpha Theta, </w:t>
      </w:r>
      <w:r w:rsidR="00CC4224">
        <w:t>which upholds</w:t>
      </w:r>
      <w:r w:rsidRPr="009970D9">
        <w:t xml:space="preserve"> the motto “Leading women” by </w:t>
      </w:r>
      <w:r>
        <w:t>encouraging</w:t>
      </w:r>
      <w:r w:rsidRPr="009970D9">
        <w:t xml:space="preserve"> sisters to pursue scholarship, leadership, and service opportunities</w:t>
      </w:r>
    </w:p>
    <w:sectPr w:rsidR="009970D9" w:rsidSect="009970D9">
      <w:footerReference w:type="default" r:id="rId10"/>
      <w:pgSz w:w="12240" w:h="15840" w:code="1"/>
      <w:pgMar w:top="274" w:right="720" w:bottom="0" w:left="630" w:header="720" w:footer="144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7740E" w14:textId="77777777" w:rsidR="008B3BEA" w:rsidRDefault="008B3BEA">
      <w:pPr>
        <w:spacing w:before="0" w:after="0" w:line="240" w:lineRule="auto"/>
      </w:pPr>
      <w:r>
        <w:separator/>
      </w:r>
    </w:p>
  </w:endnote>
  <w:endnote w:type="continuationSeparator" w:id="0">
    <w:p w14:paraId="28402623" w14:textId="77777777" w:rsidR="008B3BEA" w:rsidRDefault="008B3B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32244" w14:textId="77777777" w:rsidR="00F656A9" w:rsidRPr="00546DB3" w:rsidRDefault="00F656A9" w:rsidP="00F656A9">
    <w:pPr>
      <w:pStyle w:val="Footer"/>
      <w:rPr>
        <w:vanish/>
      </w:rPr>
    </w:pPr>
    <w:r w:rsidRPr="00546DB3">
      <w:rPr>
        <w:rStyle w:val="tgc"/>
        <w:vanish/>
      </w:rPr>
      <w:t xml:space="preserve">© </w:t>
    </w:r>
    <w:r w:rsidRPr="00546DB3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2B8BD" w14:textId="77777777" w:rsidR="008B3BEA" w:rsidRDefault="008B3BEA">
      <w:pPr>
        <w:spacing w:before="0" w:after="0" w:line="240" w:lineRule="auto"/>
      </w:pPr>
      <w:r>
        <w:separator/>
      </w:r>
    </w:p>
  </w:footnote>
  <w:footnote w:type="continuationSeparator" w:id="0">
    <w:p w14:paraId="0FB7DBC0" w14:textId="77777777" w:rsidR="008B3BEA" w:rsidRDefault="008B3B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3B207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91D0841"/>
    <w:multiLevelType w:val="hybridMultilevel"/>
    <w:tmpl w:val="A8F423B4"/>
    <w:lvl w:ilvl="0" w:tplc="FAA05586">
      <w:start w:val="1"/>
      <w:numFmt w:val="bullet"/>
      <w:pStyle w:val="ListParagraph"/>
      <w:lvlText w:val="–"/>
      <w:lvlJc w:val="left"/>
      <w:pPr>
        <w:ind w:left="1350" w:hanging="360"/>
      </w:pPr>
      <w:rPr>
        <w:rFonts w:ascii="Calisto MT" w:hAnsi="Calisto MT" w:hint="default"/>
        <w:color w:val="000000" w:themeColor="text1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6C22B6"/>
    <w:multiLevelType w:val="hybridMultilevel"/>
    <w:tmpl w:val="99AE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933"/>
    <w:rsid w:val="000425B0"/>
    <w:rsid w:val="000A4645"/>
    <w:rsid w:val="0013348C"/>
    <w:rsid w:val="001E2DF1"/>
    <w:rsid w:val="002B121B"/>
    <w:rsid w:val="002B31D3"/>
    <w:rsid w:val="003F18A4"/>
    <w:rsid w:val="004B67C2"/>
    <w:rsid w:val="005343AC"/>
    <w:rsid w:val="005B6CA9"/>
    <w:rsid w:val="005F5D17"/>
    <w:rsid w:val="00610ADF"/>
    <w:rsid w:val="00616525"/>
    <w:rsid w:val="006432BD"/>
    <w:rsid w:val="006735DA"/>
    <w:rsid w:val="00794147"/>
    <w:rsid w:val="007F1933"/>
    <w:rsid w:val="00830891"/>
    <w:rsid w:val="008B3BEA"/>
    <w:rsid w:val="00905F91"/>
    <w:rsid w:val="00984A8C"/>
    <w:rsid w:val="009970D9"/>
    <w:rsid w:val="00A21418"/>
    <w:rsid w:val="00AC56AB"/>
    <w:rsid w:val="00B10D74"/>
    <w:rsid w:val="00B300C7"/>
    <w:rsid w:val="00BA6F1E"/>
    <w:rsid w:val="00C16F6E"/>
    <w:rsid w:val="00C361DE"/>
    <w:rsid w:val="00C47E86"/>
    <w:rsid w:val="00C6087B"/>
    <w:rsid w:val="00CC4224"/>
    <w:rsid w:val="00D23228"/>
    <w:rsid w:val="00D479C1"/>
    <w:rsid w:val="00E504EA"/>
    <w:rsid w:val="00F20FB0"/>
    <w:rsid w:val="00F6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AEC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0D9"/>
    <w:pPr>
      <w:tabs>
        <w:tab w:val="left" w:pos="630"/>
        <w:tab w:val="right" w:pos="10530"/>
      </w:tabs>
      <w:spacing w:before="200" w:after="200" w:line="260" w:lineRule="exact"/>
      <w:contextualSpacing/>
      <w:jc w:val="both"/>
    </w:pPr>
    <w:rPr>
      <w:rFonts w:ascii="Cambria Math" w:eastAsia="Times New Roman" w:hAnsi="Cambria Math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1933"/>
    <w:pPr>
      <w:shd w:val="clear" w:color="auto" w:fill="F2F2F2" w:themeFill="background1" w:themeFillShade="F2"/>
      <w:jc w:val="center"/>
      <w:outlineLvl w:val="0"/>
    </w:pPr>
    <w:rPr>
      <w:rFonts w:ascii="Consolas" w:eastAsiaTheme="minorHAnsi" w:hAnsi="Consolas" w:cs="Consolas"/>
      <w:b/>
      <w:spacing w:val="4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33"/>
    <w:rPr>
      <w:rFonts w:ascii="Consolas" w:hAnsi="Consolas" w:cs="Consolas"/>
      <w:b/>
      <w:spacing w:val="40"/>
      <w:sz w:val="28"/>
      <w:szCs w:val="28"/>
      <w:shd w:val="clear" w:color="auto" w:fill="F2F2F2" w:themeFill="background1" w:themeFillShade="F2"/>
    </w:rPr>
  </w:style>
  <w:style w:type="paragraph" w:customStyle="1" w:styleId="Name">
    <w:name w:val="Name"/>
    <w:basedOn w:val="Normal"/>
    <w:qFormat/>
    <w:rsid w:val="007F1933"/>
    <w:pPr>
      <w:spacing w:before="0" w:after="0" w:line="240" w:lineRule="auto"/>
      <w:jc w:val="center"/>
    </w:pPr>
    <w:rPr>
      <w:rFonts w:ascii="Consolas" w:hAnsi="Consolas" w:cs="Consolas"/>
      <w:b/>
      <w:caps/>
      <w:spacing w:val="60"/>
      <w:sz w:val="36"/>
      <w:szCs w:val="36"/>
    </w:rPr>
  </w:style>
  <w:style w:type="paragraph" w:customStyle="1" w:styleId="Contactinfo">
    <w:name w:val="Contact info"/>
    <w:basedOn w:val="NoSpacing"/>
    <w:qFormat/>
    <w:rsid w:val="007F1933"/>
    <w:pPr>
      <w:tabs>
        <w:tab w:val="clear" w:pos="630"/>
        <w:tab w:val="clear" w:pos="10530"/>
      </w:tabs>
      <w:contextualSpacing w:val="0"/>
      <w:jc w:val="center"/>
    </w:pPr>
    <w:rPr>
      <w:rFonts w:eastAsiaTheme="minorEastAsia" w:cstheme="minorBidi"/>
      <w:color w:val="808080" w:themeColor="background1" w:themeShade="80"/>
      <w:sz w:val="20"/>
      <w:szCs w:val="20"/>
      <w:lang w:val="fr-FR" w:eastAsia="ja-JP"/>
    </w:rPr>
  </w:style>
  <w:style w:type="paragraph" w:styleId="Footer">
    <w:name w:val="footer"/>
    <w:basedOn w:val="Normal"/>
    <w:link w:val="FooterChar"/>
    <w:uiPriority w:val="99"/>
    <w:unhideWhenUsed/>
    <w:rsid w:val="007F1933"/>
    <w:pPr>
      <w:tabs>
        <w:tab w:val="center" w:pos="4680"/>
        <w:tab w:val="right" w:pos="9360"/>
      </w:tabs>
      <w:spacing w:after="0" w:line="240" w:lineRule="auto"/>
      <w:jc w:val="right"/>
    </w:pPr>
    <w:rPr>
      <w:rFonts w:ascii="Consolas" w:hAnsi="Consolas" w:cs="Consolas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F1933"/>
    <w:rPr>
      <w:rFonts w:ascii="Consolas" w:eastAsia="Times New Roman" w:hAnsi="Consolas" w:cs="Consolas"/>
      <w:sz w:val="18"/>
      <w:szCs w:val="18"/>
    </w:rPr>
  </w:style>
  <w:style w:type="character" w:customStyle="1" w:styleId="BoldExpandedConsola">
    <w:name w:val="Bold Expanded Consola"/>
    <w:basedOn w:val="DefaultParagraphFont"/>
    <w:uiPriority w:val="1"/>
    <w:qFormat/>
    <w:rsid w:val="007F1933"/>
    <w:rPr>
      <w:rFonts w:ascii="Consolas" w:hAnsi="Consolas" w:cs="Consolas"/>
      <w:b/>
      <w:caps/>
      <w:smallCaps w:val="0"/>
      <w:spacing w:val="20"/>
      <w:lang w:val="en-US"/>
    </w:rPr>
  </w:style>
  <w:style w:type="paragraph" w:styleId="ListParagraph">
    <w:name w:val="List Paragraph"/>
    <w:basedOn w:val="Normal"/>
    <w:uiPriority w:val="34"/>
    <w:qFormat/>
    <w:rsid w:val="007F1933"/>
    <w:pPr>
      <w:numPr>
        <w:numId w:val="1"/>
      </w:numPr>
      <w:tabs>
        <w:tab w:val="left" w:pos="4320"/>
      </w:tabs>
      <w:ind w:left="630" w:right="638" w:hanging="270"/>
    </w:pPr>
  </w:style>
  <w:style w:type="paragraph" w:customStyle="1" w:styleId="Position">
    <w:name w:val="Position"/>
    <w:basedOn w:val="Normal"/>
    <w:qFormat/>
    <w:rsid w:val="007F1933"/>
    <w:pPr>
      <w:spacing w:after="0"/>
    </w:pPr>
  </w:style>
  <w:style w:type="paragraph" w:customStyle="1" w:styleId="Company">
    <w:name w:val="Company"/>
    <w:basedOn w:val="Normal"/>
    <w:qFormat/>
    <w:rsid w:val="007F1933"/>
    <w:pPr>
      <w:tabs>
        <w:tab w:val="clear" w:pos="630"/>
        <w:tab w:val="clear" w:pos="10530"/>
      </w:tabs>
      <w:spacing w:before="0"/>
      <w:ind w:right="-18"/>
    </w:pPr>
  </w:style>
  <w:style w:type="character" w:styleId="Hyperlink">
    <w:name w:val="Hyperlink"/>
    <w:basedOn w:val="DefaultParagraphFont"/>
    <w:uiPriority w:val="99"/>
    <w:unhideWhenUsed/>
    <w:rsid w:val="007F1933"/>
    <w:rPr>
      <w:color w:val="0000FF"/>
      <w:u w:val="single"/>
    </w:rPr>
  </w:style>
  <w:style w:type="character" w:customStyle="1" w:styleId="tgc">
    <w:name w:val="_tgc"/>
    <w:rsid w:val="007F1933"/>
  </w:style>
  <w:style w:type="paragraph" w:styleId="NoSpacing">
    <w:name w:val="No Spacing"/>
    <w:uiPriority w:val="1"/>
    <w:qFormat/>
    <w:rsid w:val="007F1933"/>
    <w:pPr>
      <w:tabs>
        <w:tab w:val="left" w:pos="630"/>
        <w:tab w:val="right" w:pos="10530"/>
      </w:tabs>
      <w:contextualSpacing/>
      <w:jc w:val="both"/>
    </w:pPr>
    <w:rPr>
      <w:rFonts w:ascii="Cambria Math" w:eastAsia="Times New Roman" w:hAnsi="Cambria Math" w:cs="Times New Roman"/>
      <w:sz w:val="22"/>
      <w:szCs w:val="22"/>
    </w:rPr>
  </w:style>
  <w:style w:type="paragraph" w:styleId="ListBullet">
    <w:name w:val="List Bullet"/>
    <w:basedOn w:val="Normal"/>
    <w:uiPriority w:val="99"/>
    <w:unhideWhenUsed/>
    <w:rsid w:val="00F656A9"/>
    <w:pPr>
      <w:numPr>
        <w:numId w:val="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F656A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43AC"/>
    <w:pPr>
      <w:tabs>
        <w:tab w:val="clear" w:pos="630"/>
        <w:tab w:val="clear" w:pos="10530"/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3AC"/>
    <w:rPr>
      <w:rFonts w:ascii="Cambria Math" w:eastAsia="Times New Roman" w:hAnsi="Cambria Math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cclancy2@wisc.edu" TargetMode="External"/><Relationship Id="rId8" Type="http://schemas.openxmlformats.org/officeDocument/2006/relationships/hyperlink" Target="http://jam-cssi.appspot.com" TargetMode="External"/><Relationship Id="rId9" Type="http://schemas.openxmlformats.org/officeDocument/2006/relationships/hyperlink" Target="http://monogram-maker.herokuapp.com)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586</Words>
  <Characters>3343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Education</vt:lpstr>
      <vt:lpstr>Skills</vt:lpstr>
      <vt:lpstr>Experience</vt:lpstr>
      <vt:lpstr>Extracurricular Activities</vt:lpstr>
    </vt:vector>
  </TitlesOfParts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carolineclancy97@gmail.com</dc:creator>
  <cp:keywords/>
  <dc:description/>
  <cp:lastModifiedBy>carolineclancy97@gmail.com</cp:lastModifiedBy>
  <cp:revision>2</cp:revision>
  <cp:lastPrinted>2017-07-10T01:43:00Z</cp:lastPrinted>
  <dcterms:created xsi:type="dcterms:W3CDTF">2017-07-10T02:59:00Z</dcterms:created>
  <dcterms:modified xsi:type="dcterms:W3CDTF">2017-07-10T02:59:00Z</dcterms:modified>
</cp:coreProperties>
</file>